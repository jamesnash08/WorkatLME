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22" w:rsidRPr="00CD6C3C" w:rsidRDefault="00D130C4" w:rsidP="00CD6C3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B9A2A" wp14:editId="4B560304">
                <wp:simplePos x="0" y="0"/>
                <wp:positionH relativeFrom="page">
                  <wp:posOffset>4000500</wp:posOffset>
                </wp:positionH>
                <wp:positionV relativeFrom="page">
                  <wp:posOffset>342900</wp:posOffset>
                </wp:positionV>
                <wp:extent cx="3175635" cy="9804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422" w:rsidRPr="00FE2F55" w:rsidRDefault="00FE2F55" w:rsidP="00AC0349">
                            <w:pPr>
                              <w:pStyle w:val="Heading1"/>
                              <w:ind w:left="0" w:right="25"/>
                              <w:jc w:val="center"/>
                              <w:rPr>
                                <w:color w:val="auto"/>
                              </w:rPr>
                            </w:pPr>
                            <w:r w:rsidRPr="00FE2F55">
                              <w:rPr>
                                <w:color w:val="auto"/>
                              </w:rPr>
                              <w:t>Employee Performance Warning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pt;margin-top:27pt;width:250.05pt;height:77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bAswIAALk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" filled="f" stroked="f">
                <v:textbox style="mso-fit-shape-to-text:t">
                  <w:txbxContent>
                    <w:p w:rsidR="00807422" w:rsidRPr="00FE2F55" w:rsidRDefault="00FE2F55" w:rsidP="00AC0349">
                      <w:pPr>
                        <w:pStyle w:val="Heading1"/>
                        <w:ind w:left="0" w:right="25"/>
                        <w:jc w:val="center"/>
                        <w:rPr>
                          <w:color w:val="auto"/>
                        </w:rPr>
                      </w:pPr>
                      <w:r w:rsidRPr="00FE2F55">
                        <w:rPr>
                          <w:color w:val="auto"/>
                        </w:rPr>
                        <w:t>Employee Performance Warning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2F55">
        <w:t>Terminal: ____________________</w:t>
      </w:r>
    </w:p>
    <w:tbl>
      <w:tblPr>
        <w:tblW w:w="10784" w:type="dxa"/>
        <w:jc w:val="center"/>
        <w:tblLayout w:type="fixed"/>
        <w:tblLook w:val="0000" w:firstRow="0" w:lastRow="0" w:firstColumn="0" w:lastColumn="0" w:noHBand="0" w:noVBand="0"/>
      </w:tblPr>
      <w:tblGrid>
        <w:gridCol w:w="897"/>
        <w:gridCol w:w="173"/>
        <w:gridCol w:w="360"/>
        <w:gridCol w:w="365"/>
        <w:gridCol w:w="355"/>
        <w:gridCol w:w="180"/>
        <w:gridCol w:w="905"/>
        <w:gridCol w:w="175"/>
        <w:gridCol w:w="455"/>
        <w:gridCol w:w="1885"/>
        <w:gridCol w:w="720"/>
        <w:gridCol w:w="192"/>
        <w:gridCol w:w="77"/>
        <w:gridCol w:w="360"/>
        <w:gridCol w:w="283"/>
        <w:gridCol w:w="3402"/>
      </w:tblGrid>
      <w:tr w:rsidR="00807422" w:rsidRPr="006D779C">
        <w:trPr>
          <w:trHeight w:hRule="exact" w:val="288"/>
          <w:jc w:val="center"/>
        </w:trPr>
        <w:tc>
          <w:tcPr>
            <w:tcW w:w="10784" w:type="dxa"/>
            <w:gridSpan w:val="16"/>
            <w:shd w:val="clear" w:color="auto" w:fill="000000"/>
            <w:vAlign w:val="center"/>
          </w:tcPr>
          <w:p w:rsidR="00807422" w:rsidRPr="00D6155E" w:rsidRDefault="00807422" w:rsidP="00D6155E">
            <w:pPr>
              <w:pStyle w:val="Heading3"/>
            </w:pPr>
            <w:r>
              <w:t>Employee Information</w:t>
            </w:r>
          </w:p>
        </w:tc>
      </w:tr>
      <w:tr w:rsidR="00807422" w:rsidRPr="005114CE">
        <w:trPr>
          <w:trHeight w:val="288"/>
          <w:jc w:val="center"/>
        </w:trPr>
        <w:tc>
          <w:tcPr>
            <w:tcW w:w="1797" w:type="dxa"/>
            <w:gridSpan w:val="4"/>
            <w:vAlign w:val="bottom"/>
          </w:tcPr>
          <w:p w:rsidR="00807422" w:rsidRPr="005114CE" w:rsidRDefault="00807422" w:rsidP="00BF17F9">
            <w:pPr>
              <w:pStyle w:val="BodyText"/>
            </w:pPr>
            <w:r>
              <w:t>Employee Name</w:t>
            </w:r>
            <w:r w:rsidRPr="005114CE">
              <w:t>:</w:t>
            </w:r>
          </w:p>
        </w:tc>
        <w:tc>
          <w:tcPr>
            <w:tcW w:w="3956" w:type="dxa"/>
            <w:gridSpan w:val="6"/>
            <w:vAlign w:val="bottom"/>
          </w:tcPr>
          <w:p w:rsidR="00807422" w:rsidRPr="009C220D" w:rsidRDefault="00807422" w:rsidP="00440CD8">
            <w:pPr>
              <w:pStyle w:val="FieldText"/>
            </w:pPr>
          </w:p>
        </w:tc>
        <w:tc>
          <w:tcPr>
            <w:tcW w:w="720" w:type="dxa"/>
            <w:vAlign w:val="bottom"/>
          </w:tcPr>
          <w:p w:rsidR="00807422" w:rsidRPr="009C220D" w:rsidRDefault="00807422" w:rsidP="00BF17F9">
            <w:pPr>
              <w:pStyle w:val="BodyText"/>
            </w:pPr>
            <w:r>
              <w:t>Date:</w:t>
            </w:r>
          </w:p>
        </w:tc>
        <w:tc>
          <w:tcPr>
            <w:tcW w:w="4311" w:type="dxa"/>
            <w:gridSpan w:val="5"/>
            <w:vAlign w:val="bottom"/>
          </w:tcPr>
          <w:p w:rsidR="00807422" w:rsidRPr="009C220D" w:rsidRDefault="00807422" w:rsidP="00440CD8">
            <w:pPr>
              <w:pStyle w:val="FieldText"/>
            </w:pPr>
          </w:p>
        </w:tc>
      </w:tr>
      <w:tr w:rsidR="00807422" w:rsidRPr="005114CE">
        <w:trPr>
          <w:trHeight w:val="288"/>
          <w:jc w:val="center"/>
        </w:trPr>
        <w:tc>
          <w:tcPr>
            <w:tcW w:w="1432" w:type="dxa"/>
            <w:gridSpan w:val="3"/>
            <w:vAlign w:val="bottom"/>
          </w:tcPr>
          <w:p w:rsidR="00807422" w:rsidRPr="005114CE" w:rsidRDefault="00807422" w:rsidP="00BF17F9">
            <w:pPr>
              <w:pStyle w:val="BodyText"/>
            </w:pPr>
            <w:r>
              <w:t>Employee ID:</w:t>
            </w:r>
          </w:p>
        </w:tc>
        <w:tc>
          <w:tcPr>
            <w:tcW w:w="4321" w:type="dxa"/>
            <w:gridSpan w:val="7"/>
            <w:vAlign w:val="bottom"/>
          </w:tcPr>
          <w:p w:rsidR="00807422" w:rsidRPr="009C220D" w:rsidRDefault="00807422" w:rsidP="00083002">
            <w:pPr>
              <w:pStyle w:val="FieldText"/>
            </w:pPr>
          </w:p>
        </w:tc>
        <w:tc>
          <w:tcPr>
            <w:tcW w:w="989" w:type="dxa"/>
            <w:gridSpan w:val="3"/>
            <w:vAlign w:val="bottom"/>
          </w:tcPr>
          <w:p w:rsidR="00807422" w:rsidRPr="009C220D" w:rsidRDefault="00807422" w:rsidP="00692FAE">
            <w:pPr>
              <w:pStyle w:val="BodyText"/>
            </w:pPr>
            <w:r>
              <w:t>Job Title:</w:t>
            </w:r>
          </w:p>
        </w:tc>
        <w:tc>
          <w:tcPr>
            <w:tcW w:w="4042" w:type="dxa"/>
            <w:gridSpan w:val="3"/>
            <w:vAlign w:val="bottom"/>
          </w:tcPr>
          <w:p w:rsidR="00807422" w:rsidRPr="009C220D" w:rsidRDefault="00807422" w:rsidP="00692FAE">
            <w:pPr>
              <w:pStyle w:val="FieldText"/>
            </w:pPr>
          </w:p>
        </w:tc>
      </w:tr>
      <w:tr w:rsidR="00807422" w:rsidRPr="005114CE">
        <w:trPr>
          <w:trHeight w:val="288"/>
          <w:jc w:val="center"/>
        </w:trPr>
        <w:tc>
          <w:tcPr>
            <w:tcW w:w="1072" w:type="dxa"/>
            <w:gridSpan w:val="2"/>
            <w:vAlign w:val="bottom"/>
          </w:tcPr>
          <w:p w:rsidR="00807422" w:rsidRPr="005114CE" w:rsidRDefault="00807422" w:rsidP="00BF17F9">
            <w:pPr>
              <w:pStyle w:val="BodyText"/>
            </w:pPr>
            <w:r>
              <w:t>Manager:</w:t>
            </w:r>
          </w:p>
        </w:tc>
        <w:tc>
          <w:tcPr>
            <w:tcW w:w="4681" w:type="dxa"/>
            <w:gridSpan w:val="8"/>
            <w:vAlign w:val="bottom"/>
          </w:tcPr>
          <w:p w:rsidR="00807422" w:rsidRPr="009C220D" w:rsidRDefault="00807422" w:rsidP="00617C65">
            <w:pPr>
              <w:pStyle w:val="FieldText"/>
            </w:pPr>
          </w:p>
        </w:tc>
        <w:tc>
          <w:tcPr>
            <w:tcW w:w="1349" w:type="dxa"/>
            <w:gridSpan w:val="4"/>
            <w:vAlign w:val="bottom"/>
          </w:tcPr>
          <w:p w:rsidR="00807422" w:rsidRPr="009C220D" w:rsidRDefault="00807422" w:rsidP="00BA12C8">
            <w:pPr>
              <w:pStyle w:val="BodyText"/>
            </w:pPr>
            <w:r>
              <w:t>Department:</w:t>
            </w:r>
          </w:p>
        </w:tc>
        <w:tc>
          <w:tcPr>
            <w:tcW w:w="3682" w:type="dxa"/>
            <w:gridSpan w:val="2"/>
            <w:vAlign w:val="bottom"/>
          </w:tcPr>
          <w:p w:rsidR="00807422" w:rsidRPr="009C220D" w:rsidRDefault="00807422" w:rsidP="00BA12C8">
            <w:pPr>
              <w:pStyle w:val="FieldText"/>
            </w:pPr>
          </w:p>
        </w:tc>
      </w:tr>
      <w:tr w:rsidR="00807422" w:rsidRPr="00613129">
        <w:trPr>
          <w:trHeight w:hRule="exact" w:val="144"/>
          <w:jc w:val="center"/>
        </w:trPr>
        <w:tc>
          <w:tcPr>
            <w:tcW w:w="10784" w:type="dxa"/>
            <w:gridSpan w:val="16"/>
            <w:vAlign w:val="bottom"/>
          </w:tcPr>
          <w:p w:rsidR="00807422" w:rsidRPr="005114CE" w:rsidRDefault="00807422" w:rsidP="00311CD9">
            <w:pPr>
              <w:pStyle w:val="BodyText"/>
            </w:pPr>
          </w:p>
        </w:tc>
      </w:tr>
      <w:tr w:rsidR="00807422" w:rsidRPr="006D779C">
        <w:trPr>
          <w:trHeight w:hRule="exact" w:val="288"/>
          <w:jc w:val="center"/>
        </w:trPr>
        <w:tc>
          <w:tcPr>
            <w:tcW w:w="10784" w:type="dxa"/>
            <w:gridSpan w:val="16"/>
            <w:shd w:val="clear" w:color="auto" w:fill="000000"/>
            <w:vAlign w:val="center"/>
          </w:tcPr>
          <w:p w:rsidR="00807422" w:rsidRPr="006D779C" w:rsidRDefault="00807422" w:rsidP="00D6155E">
            <w:pPr>
              <w:pStyle w:val="Heading3"/>
            </w:pPr>
            <w:r>
              <w:t>Type of Warning</w:t>
            </w:r>
          </w:p>
        </w:tc>
      </w:tr>
      <w:tr w:rsidR="00807422" w:rsidRPr="005114CE">
        <w:trPr>
          <w:trHeight w:val="288"/>
          <w:jc w:val="center"/>
        </w:trPr>
        <w:tc>
          <w:tcPr>
            <w:tcW w:w="898" w:type="dxa"/>
            <w:vAlign w:val="bottom"/>
          </w:tcPr>
          <w:p w:rsidR="00807422" w:rsidRPr="005114CE" w:rsidRDefault="00807422" w:rsidP="00CD6C3C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39" w:type="dxa"/>
            <w:gridSpan w:val="6"/>
            <w:vAlign w:val="bottom"/>
          </w:tcPr>
          <w:p w:rsidR="00807422" w:rsidRPr="00A15C1D" w:rsidRDefault="00807422" w:rsidP="00B36AB6">
            <w:pPr>
              <w:pStyle w:val="BodyText"/>
            </w:pPr>
            <w:r>
              <w:t>First Warning</w:t>
            </w:r>
          </w:p>
        </w:tc>
        <w:tc>
          <w:tcPr>
            <w:tcW w:w="630" w:type="dxa"/>
            <w:gridSpan w:val="2"/>
            <w:vAlign w:val="bottom"/>
          </w:tcPr>
          <w:p w:rsidR="00807422" w:rsidRPr="00A15C1D" w:rsidRDefault="00807422" w:rsidP="00CD6C3C">
            <w:pPr>
              <w:pStyle w:val="Checkbox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798" w:type="dxa"/>
            <w:gridSpan w:val="3"/>
            <w:vAlign w:val="bottom"/>
          </w:tcPr>
          <w:p w:rsidR="00807422" w:rsidRPr="00A15C1D" w:rsidRDefault="00807422" w:rsidP="00B36AB6">
            <w:pPr>
              <w:pStyle w:val="BodyText"/>
            </w:pPr>
            <w:r>
              <w:t>Second Warning</w:t>
            </w:r>
          </w:p>
        </w:tc>
        <w:tc>
          <w:tcPr>
            <w:tcW w:w="720" w:type="dxa"/>
            <w:gridSpan w:val="3"/>
            <w:vAlign w:val="bottom"/>
          </w:tcPr>
          <w:p w:rsidR="00807422" w:rsidRPr="00A15C1D" w:rsidRDefault="00807422" w:rsidP="00CD6C3C">
            <w:pPr>
              <w:pStyle w:val="Checkbox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399" w:type="dxa"/>
            <w:vAlign w:val="bottom"/>
          </w:tcPr>
          <w:p w:rsidR="00807422" w:rsidRPr="00A15C1D" w:rsidRDefault="00807422" w:rsidP="00B36AB6">
            <w:pPr>
              <w:pStyle w:val="BodyText"/>
            </w:pPr>
            <w:r>
              <w:t>Final Warning</w:t>
            </w:r>
          </w:p>
        </w:tc>
      </w:tr>
      <w:tr w:rsidR="00B333A0" w:rsidRPr="005114CE" w:rsidTr="00B333A0">
        <w:trPr>
          <w:gridAfter w:val="9"/>
          <w:wAfter w:w="7552" w:type="dxa"/>
          <w:trHeight w:val="288"/>
          <w:jc w:val="center"/>
        </w:trPr>
        <w:tc>
          <w:tcPr>
            <w:tcW w:w="898" w:type="dxa"/>
            <w:vAlign w:val="bottom"/>
          </w:tcPr>
          <w:p w:rsidR="00B333A0" w:rsidRDefault="00B333A0" w:rsidP="00834AF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34" w:type="dxa"/>
            <w:gridSpan w:val="6"/>
            <w:vAlign w:val="bottom"/>
          </w:tcPr>
          <w:p w:rsidR="00B333A0" w:rsidRDefault="00B333A0" w:rsidP="00834AF6">
            <w:pPr>
              <w:pStyle w:val="BodyText"/>
            </w:pPr>
            <w:r>
              <w:t>Written Counseling</w:t>
            </w:r>
          </w:p>
        </w:tc>
      </w:tr>
      <w:tr w:rsidR="00807422" w:rsidRPr="005114CE">
        <w:trPr>
          <w:trHeight w:val="144"/>
          <w:jc w:val="center"/>
        </w:trPr>
        <w:tc>
          <w:tcPr>
            <w:tcW w:w="10784" w:type="dxa"/>
            <w:gridSpan w:val="16"/>
            <w:vAlign w:val="bottom"/>
          </w:tcPr>
          <w:p w:rsidR="00807422" w:rsidRDefault="00807422" w:rsidP="00B36AB6">
            <w:pPr>
              <w:pStyle w:val="BodyText"/>
            </w:pPr>
          </w:p>
        </w:tc>
      </w:tr>
      <w:tr w:rsidR="00807422" w:rsidRPr="005114CE">
        <w:trPr>
          <w:trHeight w:val="288"/>
          <w:jc w:val="center"/>
        </w:trPr>
        <w:tc>
          <w:tcPr>
            <w:tcW w:w="10784" w:type="dxa"/>
            <w:gridSpan w:val="16"/>
            <w:shd w:val="clear" w:color="auto" w:fill="000000"/>
            <w:vAlign w:val="bottom"/>
          </w:tcPr>
          <w:p w:rsidR="00807422" w:rsidRDefault="00807422" w:rsidP="00527A90">
            <w:pPr>
              <w:pStyle w:val="Heading3"/>
            </w:pPr>
            <w:r>
              <w:t>Type of Offense</w:t>
            </w:r>
          </w:p>
        </w:tc>
      </w:tr>
      <w:tr w:rsidR="00807422" w:rsidRPr="005114CE">
        <w:trPr>
          <w:trHeight w:val="288"/>
          <w:jc w:val="center"/>
        </w:trPr>
        <w:tc>
          <w:tcPr>
            <w:tcW w:w="898" w:type="dxa"/>
            <w:vAlign w:val="bottom"/>
          </w:tcPr>
          <w:p w:rsidR="00807422" w:rsidRPr="00B84A45" w:rsidRDefault="00807422" w:rsidP="00B36AB6">
            <w:pPr>
              <w:pStyle w:val="Checkbox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39" w:type="dxa"/>
            <w:gridSpan w:val="6"/>
            <w:vAlign w:val="bottom"/>
          </w:tcPr>
          <w:p w:rsidR="00807422" w:rsidRPr="009C220D" w:rsidRDefault="00807422" w:rsidP="00B36AB6">
            <w:pPr>
              <w:pStyle w:val="BodyText"/>
            </w:pPr>
            <w:r>
              <w:t>Tardiness/Leaving Early</w:t>
            </w:r>
          </w:p>
        </w:tc>
        <w:bookmarkStart w:id="0" w:name="Check1"/>
        <w:tc>
          <w:tcPr>
            <w:tcW w:w="630" w:type="dxa"/>
            <w:gridSpan w:val="2"/>
            <w:vAlign w:val="bottom"/>
          </w:tcPr>
          <w:p w:rsidR="00807422" w:rsidRPr="00B36AB6" w:rsidRDefault="00807422" w:rsidP="00B36AB6">
            <w:pPr>
              <w:pStyle w:val="Checkbox"/>
            </w:pPr>
            <w:r w:rsidRPr="00B36AB6"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36AB6">
              <w:instrText xml:space="preserve"> FORMCHECKBOX </w:instrText>
            </w:r>
            <w:r w:rsidRPr="00B36AB6">
              <w:fldChar w:fldCharType="end"/>
            </w:r>
            <w:bookmarkEnd w:id="0"/>
          </w:p>
        </w:tc>
        <w:tc>
          <w:tcPr>
            <w:tcW w:w="2798" w:type="dxa"/>
            <w:gridSpan w:val="3"/>
            <w:vAlign w:val="bottom"/>
          </w:tcPr>
          <w:p w:rsidR="00807422" w:rsidRPr="009C220D" w:rsidRDefault="00807422" w:rsidP="00B36AB6">
            <w:pPr>
              <w:pStyle w:val="BodyText"/>
            </w:pPr>
            <w:r>
              <w:t>Absenteeism</w:t>
            </w:r>
          </w:p>
        </w:tc>
        <w:tc>
          <w:tcPr>
            <w:tcW w:w="720" w:type="dxa"/>
            <w:gridSpan w:val="3"/>
            <w:vAlign w:val="bottom"/>
          </w:tcPr>
          <w:p w:rsidR="00807422" w:rsidRPr="00B36AB6" w:rsidRDefault="00807422" w:rsidP="00B36AB6">
            <w:pPr>
              <w:pStyle w:val="Checkbox"/>
            </w:pPr>
            <w:r w:rsidRPr="00B36AB6"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36AB6">
              <w:instrText xml:space="preserve"> FORMCHECKBOX </w:instrText>
            </w:r>
            <w:r w:rsidRPr="00B36AB6">
              <w:fldChar w:fldCharType="end"/>
            </w:r>
          </w:p>
        </w:tc>
        <w:tc>
          <w:tcPr>
            <w:tcW w:w="3399" w:type="dxa"/>
            <w:vAlign w:val="bottom"/>
          </w:tcPr>
          <w:p w:rsidR="00807422" w:rsidRPr="009C220D" w:rsidRDefault="00807422" w:rsidP="00B36AB6">
            <w:pPr>
              <w:pStyle w:val="BodyText"/>
            </w:pPr>
            <w:r>
              <w:t>Violation of Company Policies</w:t>
            </w:r>
          </w:p>
        </w:tc>
      </w:tr>
      <w:tr w:rsidR="00807422" w:rsidRPr="005114CE">
        <w:trPr>
          <w:trHeight w:val="288"/>
          <w:jc w:val="center"/>
        </w:trPr>
        <w:tc>
          <w:tcPr>
            <w:tcW w:w="898" w:type="dxa"/>
            <w:vAlign w:val="bottom"/>
          </w:tcPr>
          <w:p w:rsidR="00807422" w:rsidRPr="00B84A45" w:rsidRDefault="00807422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39" w:type="dxa"/>
            <w:gridSpan w:val="6"/>
            <w:vAlign w:val="bottom"/>
          </w:tcPr>
          <w:p w:rsidR="00807422" w:rsidRDefault="00807422" w:rsidP="00B36AB6">
            <w:pPr>
              <w:pStyle w:val="BodyText"/>
            </w:pPr>
            <w:r>
              <w:t>Substandard Work</w:t>
            </w:r>
          </w:p>
        </w:tc>
        <w:tc>
          <w:tcPr>
            <w:tcW w:w="630" w:type="dxa"/>
            <w:gridSpan w:val="2"/>
            <w:vAlign w:val="bottom"/>
          </w:tcPr>
          <w:p w:rsidR="00807422" w:rsidRPr="00B36AB6" w:rsidRDefault="00807422" w:rsidP="00B36AB6">
            <w:pPr>
              <w:pStyle w:val="Checkbox"/>
            </w:pPr>
            <w:r w:rsidRPr="00B36AB6"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36AB6">
              <w:instrText xml:space="preserve"> FORMCHECKBOX </w:instrText>
            </w:r>
            <w:r w:rsidRPr="00B36AB6">
              <w:fldChar w:fldCharType="end"/>
            </w:r>
          </w:p>
        </w:tc>
        <w:tc>
          <w:tcPr>
            <w:tcW w:w="2798" w:type="dxa"/>
            <w:gridSpan w:val="3"/>
            <w:vAlign w:val="bottom"/>
          </w:tcPr>
          <w:p w:rsidR="00807422" w:rsidRDefault="00807422" w:rsidP="00B36AB6">
            <w:pPr>
              <w:pStyle w:val="BodyText"/>
            </w:pPr>
            <w:r>
              <w:t>Violation of Safety Rules</w:t>
            </w:r>
          </w:p>
        </w:tc>
        <w:tc>
          <w:tcPr>
            <w:tcW w:w="720" w:type="dxa"/>
            <w:gridSpan w:val="3"/>
            <w:vAlign w:val="bottom"/>
          </w:tcPr>
          <w:p w:rsidR="00807422" w:rsidRPr="00B36AB6" w:rsidRDefault="00807422" w:rsidP="00B36AB6">
            <w:pPr>
              <w:pStyle w:val="Checkbox"/>
            </w:pPr>
            <w:r w:rsidRPr="00B36AB6"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36AB6">
              <w:instrText xml:space="preserve"> FORMCHECKBOX </w:instrText>
            </w:r>
            <w:r w:rsidRPr="00B36AB6">
              <w:fldChar w:fldCharType="end"/>
            </w:r>
          </w:p>
        </w:tc>
        <w:tc>
          <w:tcPr>
            <w:tcW w:w="3399" w:type="dxa"/>
            <w:vAlign w:val="bottom"/>
          </w:tcPr>
          <w:p w:rsidR="00807422" w:rsidRDefault="00807422" w:rsidP="00B36AB6">
            <w:pPr>
              <w:pStyle w:val="BodyText"/>
            </w:pPr>
            <w:r>
              <w:t>Rudeness to Customers/Coworkers</w:t>
            </w:r>
          </w:p>
        </w:tc>
      </w:tr>
      <w:tr w:rsidR="00807422" w:rsidRPr="005114CE" w:rsidTr="00B333A0">
        <w:trPr>
          <w:trHeight w:val="288"/>
          <w:jc w:val="center"/>
        </w:trPr>
        <w:tc>
          <w:tcPr>
            <w:tcW w:w="898" w:type="dxa"/>
            <w:vAlign w:val="bottom"/>
          </w:tcPr>
          <w:p w:rsidR="00807422" w:rsidRDefault="00807422" w:rsidP="00B36AB6">
            <w:pPr>
              <w:pStyle w:val="Checkbox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34" w:type="dxa"/>
            <w:gridSpan w:val="6"/>
            <w:vAlign w:val="bottom"/>
          </w:tcPr>
          <w:p w:rsidR="00807422" w:rsidRDefault="00807422" w:rsidP="00B36AB6">
            <w:pPr>
              <w:pStyle w:val="BodyText"/>
            </w:pPr>
            <w:r>
              <w:t>Other:</w:t>
            </w:r>
          </w:p>
        </w:tc>
        <w:tc>
          <w:tcPr>
            <w:tcW w:w="7552" w:type="dxa"/>
            <w:gridSpan w:val="9"/>
            <w:tcBorders>
              <w:bottom w:val="single" w:sz="2" w:space="0" w:color="auto"/>
            </w:tcBorders>
            <w:vAlign w:val="bottom"/>
          </w:tcPr>
          <w:p w:rsidR="00807422" w:rsidRDefault="00807422" w:rsidP="00B36AB6">
            <w:pPr>
              <w:pStyle w:val="BodyText"/>
            </w:pPr>
          </w:p>
        </w:tc>
      </w:tr>
      <w:tr w:rsidR="00807422" w:rsidRPr="005114CE">
        <w:trPr>
          <w:trHeight w:val="144"/>
          <w:jc w:val="center"/>
        </w:trPr>
        <w:tc>
          <w:tcPr>
            <w:tcW w:w="10784" w:type="dxa"/>
            <w:gridSpan w:val="16"/>
            <w:vAlign w:val="bottom"/>
          </w:tcPr>
          <w:p w:rsidR="00807422" w:rsidRDefault="00807422" w:rsidP="00F41461">
            <w:pPr>
              <w:pStyle w:val="Checkbox"/>
            </w:pPr>
          </w:p>
        </w:tc>
      </w:tr>
      <w:tr w:rsidR="00807422" w:rsidRPr="005114CE">
        <w:trPr>
          <w:trHeight w:hRule="exact" w:val="288"/>
          <w:jc w:val="center"/>
        </w:trPr>
        <w:tc>
          <w:tcPr>
            <w:tcW w:w="10784" w:type="dxa"/>
            <w:gridSpan w:val="16"/>
            <w:shd w:val="clear" w:color="auto" w:fill="000000"/>
            <w:vAlign w:val="center"/>
          </w:tcPr>
          <w:p w:rsidR="00807422" w:rsidRPr="005114CE" w:rsidRDefault="00807422" w:rsidP="0033501D">
            <w:pPr>
              <w:pStyle w:val="Heading3"/>
            </w:pPr>
            <w:r>
              <w:t>Details</w:t>
            </w:r>
          </w:p>
        </w:tc>
      </w:tr>
      <w:tr w:rsidR="00807422" w:rsidRPr="005114CE">
        <w:trPr>
          <w:trHeight w:val="345"/>
          <w:jc w:val="center"/>
        </w:trPr>
        <w:tc>
          <w:tcPr>
            <w:tcW w:w="2332" w:type="dxa"/>
            <w:gridSpan w:val="6"/>
            <w:vAlign w:val="bottom"/>
          </w:tcPr>
          <w:p w:rsidR="00807422" w:rsidRDefault="00807422" w:rsidP="00F41461">
            <w:pPr>
              <w:pStyle w:val="BodyText"/>
            </w:pPr>
            <w:r>
              <w:t>Description of Infraction:</w:t>
            </w:r>
          </w:p>
        </w:tc>
        <w:tc>
          <w:tcPr>
            <w:tcW w:w="8452" w:type="dxa"/>
            <w:gridSpan w:val="10"/>
            <w:vAlign w:val="bottom"/>
          </w:tcPr>
          <w:p w:rsidR="00807422" w:rsidRDefault="00807422" w:rsidP="00086F11">
            <w:pPr>
              <w:pStyle w:val="FieldText"/>
            </w:pPr>
          </w:p>
        </w:tc>
      </w:tr>
      <w:tr w:rsidR="00807422" w:rsidRPr="005114CE">
        <w:trPr>
          <w:trHeight w:val="1008"/>
          <w:jc w:val="center"/>
        </w:trPr>
        <w:tc>
          <w:tcPr>
            <w:tcW w:w="10784" w:type="dxa"/>
            <w:gridSpan w:val="16"/>
          </w:tcPr>
          <w:p w:rsidR="00807422" w:rsidRDefault="00807422" w:rsidP="00086F11">
            <w:pPr>
              <w:pStyle w:val="FieldText"/>
            </w:pPr>
          </w:p>
        </w:tc>
      </w:tr>
      <w:tr w:rsidR="00807422" w:rsidRPr="005114CE">
        <w:trPr>
          <w:trHeight w:val="330"/>
          <w:jc w:val="center"/>
        </w:trPr>
        <w:tc>
          <w:tcPr>
            <w:tcW w:w="2152" w:type="dxa"/>
            <w:gridSpan w:val="5"/>
            <w:vAlign w:val="bottom"/>
          </w:tcPr>
          <w:p w:rsidR="00807422" w:rsidRPr="009C220D" w:rsidRDefault="00807422" w:rsidP="00F41461">
            <w:pPr>
              <w:pStyle w:val="BodyText"/>
            </w:pPr>
            <w:r>
              <w:t>Plan for Improvement:</w:t>
            </w:r>
          </w:p>
        </w:tc>
        <w:tc>
          <w:tcPr>
            <w:tcW w:w="8632" w:type="dxa"/>
            <w:gridSpan w:val="11"/>
            <w:vAlign w:val="bottom"/>
          </w:tcPr>
          <w:p w:rsidR="00807422" w:rsidRPr="009C220D" w:rsidRDefault="00807422" w:rsidP="00086F11">
            <w:pPr>
              <w:pStyle w:val="FieldText"/>
            </w:pPr>
          </w:p>
        </w:tc>
      </w:tr>
      <w:tr w:rsidR="00807422" w:rsidRPr="005114CE">
        <w:trPr>
          <w:trHeight w:val="1440"/>
          <w:jc w:val="center"/>
        </w:trPr>
        <w:tc>
          <w:tcPr>
            <w:tcW w:w="10784" w:type="dxa"/>
            <w:gridSpan w:val="16"/>
          </w:tcPr>
          <w:p w:rsidR="00807422" w:rsidRDefault="00807422" w:rsidP="00086F11">
            <w:pPr>
              <w:pStyle w:val="FieldText"/>
            </w:pPr>
          </w:p>
        </w:tc>
      </w:tr>
      <w:tr w:rsidR="00807422" w:rsidRPr="005114CE">
        <w:trPr>
          <w:trHeight w:val="331"/>
          <w:jc w:val="center"/>
        </w:trPr>
        <w:tc>
          <w:tcPr>
            <w:tcW w:w="3412" w:type="dxa"/>
            <w:gridSpan w:val="8"/>
            <w:vAlign w:val="bottom"/>
          </w:tcPr>
          <w:p w:rsidR="00807422" w:rsidRPr="00AF613D" w:rsidRDefault="00807422" w:rsidP="00AF613D">
            <w:pPr>
              <w:pStyle w:val="BodyText"/>
              <w:rPr>
                <w:vertAlign w:val="subscript"/>
              </w:rPr>
            </w:pPr>
            <w:r>
              <w:t>Consequences of Further Infractions:</w:t>
            </w:r>
          </w:p>
        </w:tc>
        <w:tc>
          <w:tcPr>
            <w:tcW w:w="7372" w:type="dxa"/>
            <w:gridSpan w:val="8"/>
            <w:vAlign w:val="bottom"/>
          </w:tcPr>
          <w:p w:rsidR="00807422" w:rsidRPr="002642E3" w:rsidRDefault="00807422" w:rsidP="002642E3">
            <w:pPr>
              <w:pStyle w:val="FieldText"/>
            </w:pPr>
          </w:p>
        </w:tc>
      </w:tr>
      <w:tr w:rsidR="00807422" w:rsidRPr="005114CE">
        <w:trPr>
          <w:trHeight w:val="1440"/>
          <w:jc w:val="center"/>
        </w:trPr>
        <w:tc>
          <w:tcPr>
            <w:tcW w:w="10784" w:type="dxa"/>
            <w:gridSpan w:val="16"/>
          </w:tcPr>
          <w:p w:rsidR="00807422" w:rsidRDefault="00807422" w:rsidP="00086F11">
            <w:pPr>
              <w:pStyle w:val="FieldText"/>
            </w:pPr>
          </w:p>
        </w:tc>
      </w:tr>
      <w:tr w:rsidR="00807422" w:rsidRPr="005114CE">
        <w:trPr>
          <w:trHeight w:val="288"/>
          <w:jc w:val="center"/>
        </w:trPr>
        <w:tc>
          <w:tcPr>
            <w:tcW w:w="10784" w:type="dxa"/>
            <w:gridSpan w:val="16"/>
            <w:shd w:val="clear" w:color="auto" w:fill="000000"/>
            <w:vAlign w:val="center"/>
          </w:tcPr>
          <w:p w:rsidR="00807422" w:rsidRDefault="00807422" w:rsidP="0033501D">
            <w:pPr>
              <w:pStyle w:val="Heading3"/>
            </w:pPr>
            <w:r>
              <w:t>Acknowledgement of Receipt of Warning</w:t>
            </w:r>
          </w:p>
        </w:tc>
      </w:tr>
      <w:tr w:rsidR="00807422" w:rsidRPr="005114CE">
        <w:trPr>
          <w:trHeight w:val="420"/>
          <w:jc w:val="center"/>
        </w:trPr>
        <w:tc>
          <w:tcPr>
            <w:tcW w:w="10784" w:type="dxa"/>
            <w:gridSpan w:val="16"/>
            <w:vAlign w:val="bottom"/>
          </w:tcPr>
          <w:p w:rsidR="00B333A0" w:rsidRDefault="00807422" w:rsidP="00B333A0">
            <w:pPr>
              <w:pStyle w:val="BodyText4"/>
            </w:pPr>
            <w:r w:rsidRPr="0066051C">
              <w:t xml:space="preserve">By signing this form, </w:t>
            </w:r>
            <w:r w:rsidR="00B333A0">
              <w:t xml:space="preserve">I hereby acknowledge the receipt of this </w:t>
            </w:r>
            <w:r>
              <w:t xml:space="preserve">warning. </w:t>
            </w:r>
            <w:r w:rsidR="00B333A0">
              <w:t>I</w:t>
            </w:r>
            <w:r>
              <w:t xml:space="preserve"> also confirm that </w:t>
            </w:r>
            <w:r w:rsidR="007732DE">
              <w:t>my</w:t>
            </w:r>
            <w:r>
              <w:t xml:space="preserve"> </w:t>
            </w:r>
            <w:r w:rsidR="00B333A0">
              <w:t xml:space="preserve">immediate supervisor and/or </w:t>
            </w:r>
            <w:r>
              <w:t xml:space="preserve">manager </w:t>
            </w:r>
            <w:r w:rsidR="007732DE">
              <w:t xml:space="preserve">and I </w:t>
            </w:r>
            <w:r>
              <w:t>have</w:t>
            </w:r>
            <w:r w:rsidRPr="0066051C">
              <w:t xml:space="preserve"> discussed</w:t>
            </w:r>
            <w:r>
              <w:t xml:space="preserve"> the </w:t>
            </w:r>
            <w:r w:rsidR="00B333A0">
              <w:t xml:space="preserve">nature of this warning </w:t>
            </w:r>
            <w:r>
              <w:t xml:space="preserve">and </w:t>
            </w:r>
            <w:r w:rsidR="00B333A0">
              <w:t xml:space="preserve">agreed on a </w:t>
            </w:r>
            <w:r>
              <w:t>plan for improvement</w:t>
            </w:r>
            <w:r w:rsidRPr="0066051C">
              <w:t xml:space="preserve">. </w:t>
            </w:r>
          </w:p>
          <w:p w:rsidR="00807422" w:rsidRPr="0066051C" w:rsidRDefault="00B333A0" w:rsidP="00B333A0">
            <w:pPr>
              <w:pStyle w:val="BodyText4"/>
            </w:pPr>
            <w:r>
              <w:t xml:space="preserve">Note: </w:t>
            </w:r>
            <w:r w:rsidR="00807422">
              <w:t>Signing</w:t>
            </w:r>
            <w:r w:rsidR="00807422" w:rsidRPr="0066051C">
              <w:t xml:space="preserve"> this form </w:t>
            </w:r>
            <w:r>
              <w:t>is not admittance of guilt or fault</w:t>
            </w:r>
            <w:r w:rsidR="00807422">
              <w:t>.</w:t>
            </w:r>
          </w:p>
        </w:tc>
      </w:tr>
      <w:tr w:rsidR="00807422" w:rsidRPr="005114CE">
        <w:trPr>
          <w:trHeight w:val="420"/>
          <w:jc w:val="center"/>
        </w:trPr>
        <w:tc>
          <w:tcPr>
            <w:tcW w:w="7385" w:type="dxa"/>
            <w:gridSpan w:val="15"/>
            <w:tcBorders>
              <w:bottom w:val="single" w:sz="4" w:space="0" w:color="auto"/>
            </w:tcBorders>
            <w:vAlign w:val="bottom"/>
          </w:tcPr>
          <w:p w:rsidR="00807422" w:rsidRPr="006C4610" w:rsidRDefault="00807422" w:rsidP="006C4610"/>
        </w:tc>
        <w:tc>
          <w:tcPr>
            <w:tcW w:w="3399" w:type="dxa"/>
            <w:tcBorders>
              <w:bottom w:val="single" w:sz="4" w:space="0" w:color="auto"/>
            </w:tcBorders>
            <w:vAlign w:val="bottom"/>
          </w:tcPr>
          <w:p w:rsidR="00807422" w:rsidRDefault="00807422" w:rsidP="0033501D">
            <w:pPr>
              <w:pStyle w:val="FieldText"/>
            </w:pPr>
          </w:p>
        </w:tc>
      </w:tr>
      <w:tr w:rsidR="00807422" w:rsidRPr="005114CE">
        <w:trPr>
          <w:trHeight w:val="144"/>
          <w:jc w:val="center"/>
        </w:trPr>
        <w:tc>
          <w:tcPr>
            <w:tcW w:w="7385" w:type="dxa"/>
            <w:gridSpan w:val="15"/>
            <w:tcBorders>
              <w:top w:val="single" w:sz="4" w:space="0" w:color="auto"/>
            </w:tcBorders>
            <w:vAlign w:val="bottom"/>
          </w:tcPr>
          <w:p w:rsidR="00807422" w:rsidRPr="0066051C" w:rsidRDefault="00807422" w:rsidP="0066051C">
            <w:pPr>
              <w:pStyle w:val="BodyText2"/>
            </w:pPr>
            <w:r w:rsidRPr="0066051C">
              <w:t>Employee Signature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vAlign w:val="bottom"/>
          </w:tcPr>
          <w:p w:rsidR="00807422" w:rsidRDefault="00807422" w:rsidP="0066051C">
            <w:pPr>
              <w:pStyle w:val="BodyText2"/>
            </w:pPr>
            <w:r>
              <w:t>Date</w:t>
            </w:r>
          </w:p>
        </w:tc>
      </w:tr>
      <w:tr w:rsidR="00807422" w:rsidRPr="005114CE">
        <w:trPr>
          <w:trHeight w:val="432"/>
          <w:jc w:val="center"/>
        </w:trPr>
        <w:tc>
          <w:tcPr>
            <w:tcW w:w="7385" w:type="dxa"/>
            <w:gridSpan w:val="15"/>
            <w:tcBorders>
              <w:bottom w:val="single" w:sz="4" w:space="0" w:color="auto"/>
            </w:tcBorders>
            <w:vAlign w:val="bottom"/>
          </w:tcPr>
          <w:p w:rsidR="00807422" w:rsidRDefault="00807422" w:rsidP="0033501D">
            <w:pPr>
              <w:pStyle w:val="FieldText"/>
            </w:pPr>
          </w:p>
        </w:tc>
        <w:tc>
          <w:tcPr>
            <w:tcW w:w="3399" w:type="dxa"/>
            <w:tcBorders>
              <w:bottom w:val="single" w:sz="4" w:space="0" w:color="auto"/>
            </w:tcBorders>
            <w:vAlign w:val="bottom"/>
          </w:tcPr>
          <w:p w:rsidR="00807422" w:rsidRDefault="00807422" w:rsidP="0033501D">
            <w:pPr>
              <w:pStyle w:val="FieldText"/>
            </w:pPr>
          </w:p>
        </w:tc>
      </w:tr>
      <w:tr w:rsidR="00807422" w:rsidRPr="005114CE">
        <w:trPr>
          <w:trHeight w:val="144"/>
          <w:jc w:val="center"/>
        </w:trPr>
        <w:tc>
          <w:tcPr>
            <w:tcW w:w="7385" w:type="dxa"/>
            <w:gridSpan w:val="15"/>
            <w:tcBorders>
              <w:top w:val="single" w:sz="4" w:space="0" w:color="auto"/>
            </w:tcBorders>
            <w:vAlign w:val="bottom"/>
          </w:tcPr>
          <w:p w:rsidR="00807422" w:rsidRPr="0066051C" w:rsidRDefault="00807422" w:rsidP="0066051C">
            <w:pPr>
              <w:pStyle w:val="BodyText2"/>
            </w:pPr>
            <w:r w:rsidRPr="0066051C">
              <w:t>Manager Signature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vAlign w:val="bottom"/>
          </w:tcPr>
          <w:p w:rsidR="00807422" w:rsidRDefault="00807422" w:rsidP="0066051C">
            <w:pPr>
              <w:pStyle w:val="BodyText2"/>
            </w:pPr>
            <w:r>
              <w:t>Date</w:t>
            </w:r>
          </w:p>
        </w:tc>
      </w:tr>
      <w:tr w:rsidR="00807422" w:rsidRPr="005114CE">
        <w:trPr>
          <w:trHeight w:val="432"/>
          <w:jc w:val="center"/>
        </w:trPr>
        <w:tc>
          <w:tcPr>
            <w:tcW w:w="7385" w:type="dxa"/>
            <w:gridSpan w:val="15"/>
            <w:tcBorders>
              <w:bottom w:val="single" w:sz="2" w:space="0" w:color="auto"/>
            </w:tcBorders>
            <w:vAlign w:val="bottom"/>
          </w:tcPr>
          <w:p w:rsidR="00807422" w:rsidRDefault="00807422" w:rsidP="00AF613D">
            <w:pPr>
              <w:pStyle w:val="FieldText"/>
            </w:pPr>
          </w:p>
        </w:tc>
        <w:tc>
          <w:tcPr>
            <w:tcW w:w="3399" w:type="dxa"/>
            <w:tcBorders>
              <w:bottom w:val="single" w:sz="2" w:space="0" w:color="auto"/>
            </w:tcBorders>
            <w:vAlign w:val="bottom"/>
          </w:tcPr>
          <w:p w:rsidR="00807422" w:rsidRDefault="00807422" w:rsidP="00AF613D">
            <w:pPr>
              <w:pStyle w:val="FieldText"/>
            </w:pPr>
          </w:p>
        </w:tc>
      </w:tr>
      <w:tr w:rsidR="00807422" w:rsidRPr="005114CE" w:rsidTr="007732DE">
        <w:trPr>
          <w:trHeight w:val="265"/>
          <w:jc w:val="center"/>
        </w:trPr>
        <w:tc>
          <w:tcPr>
            <w:tcW w:w="7385" w:type="dxa"/>
            <w:gridSpan w:val="15"/>
            <w:tcBorders>
              <w:top w:val="single" w:sz="2" w:space="0" w:color="auto"/>
            </w:tcBorders>
            <w:vAlign w:val="bottom"/>
          </w:tcPr>
          <w:p w:rsidR="00807422" w:rsidRPr="0066051C" w:rsidRDefault="00807422" w:rsidP="00AF613D">
            <w:pPr>
              <w:pStyle w:val="BodyText2"/>
            </w:pPr>
            <w:r>
              <w:t>Witness</w:t>
            </w:r>
            <w:r w:rsidRPr="0066051C">
              <w:t xml:space="preserve"> Signature</w:t>
            </w:r>
            <w:r>
              <w:t xml:space="preserve"> (if employee understands warning but refuses to sign)</w:t>
            </w:r>
          </w:p>
        </w:tc>
        <w:tc>
          <w:tcPr>
            <w:tcW w:w="3399" w:type="dxa"/>
            <w:tcBorders>
              <w:top w:val="single" w:sz="2" w:space="0" w:color="auto"/>
            </w:tcBorders>
            <w:vAlign w:val="bottom"/>
          </w:tcPr>
          <w:p w:rsidR="00807422" w:rsidRDefault="00807422" w:rsidP="00AF613D">
            <w:pPr>
              <w:pStyle w:val="BodyText2"/>
            </w:pPr>
            <w:r>
              <w:t>Date</w:t>
            </w:r>
          </w:p>
        </w:tc>
      </w:tr>
    </w:tbl>
    <w:p w:rsidR="00807422" w:rsidRPr="004E34C6" w:rsidRDefault="00807422" w:rsidP="00F72993"/>
    <w:sectPr w:rsidR="00807422" w:rsidRPr="004E34C6" w:rsidSect="00D03F2B">
      <w:pgSz w:w="12240" w:h="15840"/>
      <w:pgMar w:top="19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9F"/>
    <w:rsid w:val="000071F7"/>
    <w:rsid w:val="000231C5"/>
    <w:rsid w:val="0002798A"/>
    <w:rsid w:val="00027E6C"/>
    <w:rsid w:val="00031CC8"/>
    <w:rsid w:val="00037E8C"/>
    <w:rsid w:val="000406CB"/>
    <w:rsid w:val="0006613E"/>
    <w:rsid w:val="00083002"/>
    <w:rsid w:val="00086F11"/>
    <w:rsid w:val="00087B85"/>
    <w:rsid w:val="0009780B"/>
    <w:rsid w:val="000A01F1"/>
    <w:rsid w:val="000C1163"/>
    <w:rsid w:val="000D2539"/>
    <w:rsid w:val="000F2DF4"/>
    <w:rsid w:val="000F6783"/>
    <w:rsid w:val="00104B99"/>
    <w:rsid w:val="00120C95"/>
    <w:rsid w:val="0014663E"/>
    <w:rsid w:val="00180664"/>
    <w:rsid w:val="001A07E1"/>
    <w:rsid w:val="002123A6"/>
    <w:rsid w:val="002430AE"/>
    <w:rsid w:val="0024310C"/>
    <w:rsid w:val="00250014"/>
    <w:rsid w:val="002642E3"/>
    <w:rsid w:val="00275BB5"/>
    <w:rsid w:val="00277CF7"/>
    <w:rsid w:val="00286F6A"/>
    <w:rsid w:val="00291C8C"/>
    <w:rsid w:val="002A1ECE"/>
    <w:rsid w:val="002A2510"/>
    <w:rsid w:val="002A399F"/>
    <w:rsid w:val="002B27FD"/>
    <w:rsid w:val="002B4D1D"/>
    <w:rsid w:val="002C10B1"/>
    <w:rsid w:val="002D222A"/>
    <w:rsid w:val="002E6BF2"/>
    <w:rsid w:val="002F0F79"/>
    <w:rsid w:val="002F0FCC"/>
    <w:rsid w:val="002F48E8"/>
    <w:rsid w:val="003076FD"/>
    <w:rsid w:val="00311CD9"/>
    <w:rsid w:val="00317005"/>
    <w:rsid w:val="0033501D"/>
    <w:rsid w:val="00335259"/>
    <w:rsid w:val="00356B06"/>
    <w:rsid w:val="003929F1"/>
    <w:rsid w:val="003A1B63"/>
    <w:rsid w:val="003A41A1"/>
    <w:rsid w:val="003B2326"/>
    <w:rsid w:val="003B3690"/>
    <w:rsid w:val="003E007A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4ED"/>
    <w:rsid w:val="004D702E"/>
    <w:rsid w:val="004E34C6"/>
    <w:rsid w:val="004F62AD"/>
    <w:rsid w:val="00501AE8"/>
    <w:rsid w:val="00504B65"/>
    <w:rsid w:val="005114CE"/>
    <w:rsid w:val="0052122B"/>
    <w:rsid w:val="00527A90"/>
    <w:rsid w:val="005557F6"/>
    <w:rsid w:val="00563778"/>
    <w:rsid w:val="00563AB3"/>
    <w:rsid w:val="0059011D"/>
    <w:rsid w:val="005B4AE2"/>
    <w:rsid w:val="005D50EE"/>
    <w:rsid w:val="005E63CC"/>
    <w:rsid w:val="005F6E87"/>
    <w:rsid w:val="00606B27"/>
    <w:rsid w:val="00613129"/>
    <w:rsid w:val="00617C65"/>
    <w:rsid w:val="0064307A"/>
    <w:rsid w:val="0066051C"/>
    <w:rsid w:val="00664C1E"/>
    <w:rsid w:val="006764D3"/>
    <w:rsid w:val="00692FAE"/>
    <w:rsid w:val="006B03BF"/>
    <w:rsid w:val="006C4610"/>
    <w:rsid w:val="006D2635"/>
    <w:rsid w:val="006D779C"/>
    <w:rsid w:val="006E4F63"/>
    <w:rsid w:val="006E729E"/>
    <w:rsid w:val="007564F5"/>
    <w:rsid w:val="007602AC"/>
    <w:rsid w:val="00763B3C"/>
    <w:rsid w:val="007732DE"/>
    <w:rsid w:val="00774B67"/>
    <w:rsid w:val="0078226F"/>
    <w:rsid w:val="00793AC6"/>
    <w:rsid w:val="007A63C2"/>
    <w:rsid w:val="007A71DE"/>
    <w:rsid w:val="007B199B"/>
    <w:rsid w:val="007B6119"/>
    <w:rsid w:val="007E2A15"/>
    <w:rsid w:val="007E37A1"/>
    <w:rsid w:val="007F6294"/>
    <w:rsid w:val="00807422"/>
    <w:rsid w:val="008105D1"/>
    <w:rsid w:val="008107D6"/>
    <w:rsid w:val="00841645"/>
    <w:rsid w:val="00852EC6"/>
    <w:rsid w:val="0088782D"/>
    <w:rsid w:val="008B6F52"/>
    <w:rsid w:val="008B7081"/>
    <w:rsid w:val="008C75A3"/>
    <w:rsid w:val="008E72CF"/>
    <w:rsid w:val="008F0E14"/>
    <w:rsid w:val="00902964"/>
    <w:rsid w:val="0090497E"/>
    <w:rsid w:val="009318B1"/>
    <w:rsid w:val="00937437"/>
    <w:rsid w:val="0094790F"/>
    <w:rsid w:val="00961FA3"/>
    <w:rsid w:val="00966B90"/>
    <w:rsid w:val="009737B7"/>
    <w:rsid w:val="009802C4"/>
    <w:rsid w:val="009976D9"/>
    <w:rsid w:val="00997A3E"/>
    <w:rsid w:val="009A4EA3"/>
    <w:rsid w:val="009A55DC"/>
    <w:rsid w:val="009B3848"/>
    <w:rsid w:val="009C220D"/>
    <w:rsid w:val="009D3BE7"/>
    <w:rsid w:val="009E4428"/>
    <w:rsid w:val="009E5B13"/>
    <w:rsid w:val="009F039E"/>
    <w:rsid w:val="00A15C1D"/>
    <w:rsid w:val="00A211B2"/>
    <w:rsid w:val="00A2727E"/>
    <w:rsid w:val="00A35524"/>
    <w:rsid w:val="00A74F99"/>
    <w:rsid w:val="00A82BA3"/>
    <w:rsid w:val="00A92012"/>
    <w:rsid w:val="00A93E14"/>
    <w:rsid w:val="00A94ACC"/>
    <w:rsid w:val="00AC0349"/>
    <w:rsid w:val="00AD282D"/>
    <w:rsid w:val="00AE6FA4"/>
    <w:rsid w:val="00AF613D"/>
    <w:rsid w:val="00B03907"/>
    <w:rsid w:val="00B11811"/>
    <w:rsid w:val="00B146AA"/>
    <w:rsid w:val="00B26BB1"/>
    <w:rsid w:val="00B311E1"/>
    <w:rsid w:val="00B333A0"/>
    <w:rsid w:val="00B36AB6"/>
    <w:rsid w:val="00B4735C"/>
    <w:rsid w:val="00B77CB0"/>
    <w:rsid w:val="00B84A45"/>
    <w:rsid w:val="00B90EC2"/>
    <w:rsid w:val="00BA12C8"/>
    <w:rsid w:val="00BA268F"/>
    <w:rsid w:val="00BD463D"/>
    <w:rsid w:val="00BE794E"/>
    <w:rsid w:val="00BF17F9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CD6C3C"/>
    <w:rsid w:val="00D03F2B"/>
    <w:rsid w:val="00D130C4"/>
    <w:rsid w:val="00D14E73"/>
    <w:rsid w:val="00D4352B"/>
    <w:rsid w:val="00D559FC"/>
    <w:rsid w:val="00D6155E"/>
    <w:rsid w:val="00DB24D6"/>
    <w:rsid w:val="00DB41EB"/>
    <w:rsid w:val="00DC47A2"/>
    <w:rsid w:val="00DE1551"/>
    <w:rsid w:val="00DE7FB7"/>
    <w:rsid w:val="00E01D01"/>
    <w:rsid w:val="00E163C0"/>
    <w:rsid w:val="00E20DDA"/>
    <w:rsid w:val="00E32A8B"/>
    <w:rsid w:val="00E36054"/>
    <w:rsid w:val="00E37E7B"/>
    <w:rsid w:val="00E46E04"/>
    <w:rsid w:val="00E52975"/>
    <w:rsid w:val="00E87396"/>
    <w:rsid w:val="00EA44A1"/>
    <w:rsid w:val="00EC42A3"/>
    <w:rsid w:val="00F017C4"/>
    <w:rsid w:val="00F03FC7"/>
    <w:rsid w:val="00F07933"/>
    <w:rsid w:val="00F121EE"/>
    <w:rsid w:val="00F41461"/>
    <w:rsid w:val="00F640F7"/>
    <w:rsid w:val="00F72993"/>
    <w:rsid w:val="00F83033"/>
    <w:rsid w:val="00F966AA"/>
    <w:rsid w:val="00FA42BB"/>
    <w:rsid w:val="00FB538F"/>
    <w:rsid w:val="00FC0F45"/>
    <w:rsid w:val="00FC3071"/>
    <w:rsid w:val="00FD5902"/>
    <w:rsid w:val="00FE2F55"/>
    <w:rsid w:val="00FE5EC5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87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E8C"/>
    <w:pPr>
      <w:tabs>
        <w:tab w:val="left" w:pos="7185"/>
      </w:tabs>
      <w:spacing w:before="120" w:after="120"/>
      <w:ind w:left="-907" w:right="-360"/>
      <w:jc w:val="right"/>
      <w:outlineLvl w:val="0"/>
    </w:pPr>
    <w:rPr>
      <w:b/>
      <w:bCs/>
      <w:color w:val="8080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6C3C"/>
    <w:pPr>
      <w:tabs>
        <w:tab w:val="left" w:pos="7185"/>
      </w:tabs>
      <w:spacing w:after="60"/>
      <w:ind w:left="-7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6155E"/>
    <w:pPr>
      <w:jc w:val="center"/>
      <w:outlineLvl w:val="2"/>
    </w:pPr>
    <w:rPr>
      <w:b/>
      <w:bCs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640F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640F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640F7"/>
    <w:rPr>
      <w:rFonts w:ascii="Cambria" w:hAnsi="Cambria" w:cs="Cambria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027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F7"/>
    <w:rPr>
      <w:rFonts w:cs="Times New Roman"/>
      <w:sz w:val="2"/>
      <w:szCs w:val="2"/>
    </w:rPr>
  </w:style>
  <w:style w:type="paragraph" w:styleId="BodyText">
    <w:name w:val="Body Text"/>
    <w:basedOn w:val="Normal"/>
    <w:link w:val="BodyTextChar"/>
    <w:uiPriority w:val="99"/>
    <w:rsid w:val="00BF17F9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0F7"/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6051C"/>
    <w:pPr>
      <w:tabs>
        <w:tab w:val="left" w:pos="1143"/>
        <w:tab w:val="left" w:pos="3600"/>
        <w:tab w:val="left" w:pos="7200"/>
      </w:tabs>
      <w:spacing w:before="60"/>
    </w:pPr>
    <w:rPr>
      <w:i/>
      <w:iCs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40F7"/>
    <w:rPr>
      <w:rFonts w:ascii="Arial" w:hAnsi="Arial" w:cs="Arial"/>
      <w:sz w:val="24"/>
      <w:szCs w:val="24"/>
    </w:rPr>
  </w:style>
  <w:style w:type="paragraph" w:customStyle="1" w:styleId="Checkbox">
    <w:name w:val="Checkbox"/>
    <w:basedOn w:val="Normal"/>
    <w:next w:val="Normal"/>
    <w:uiPriority w:val="99"/>
    <w:rsid w:val="00EA44A1"/>
    <w:pPr>
      <w:jc w:val="center"/>
    </w:pPr>
    <w:rPr>
      <w:sz w:val="19"/>
      <w:szCs w:val="19"/>
    </w:rPr>
  </w:style>
  <w:style w:type="paragraph" w:customStyle="1" w:styleId="FieldText">
    <w:name w:val="Field Text"/>
    <w:basedOn w:val="Normal"/>
    <w:link w:val="FieldTextChar"/>
    <w:uiPriority w:val="99"/>
    <w:rsid w:val="00BF17F9"/>
    <w:rPr>
      <w:b/>
      <w:bCs/>
      <w:sz w:val="19"/>
      <w:szCs w:val="19"/>
    </w:rPr>
  </w:style>
  <w:style w:type="character" w:customStyle="1" w:styleId="FieldTextChar">
    <w:name w:val="Field Text Char"/>
    <w:basedOn w:val="DefaultParagraphFont"/>
    <w:link w:val="FieldText"/>
    <w:uiPriority w:val="99"/>
    <w:rsid w:val="00BF17F9"/>
    <w:rPr>
      <w:rFonts w:ascii="Arial" w:hAnsi="Arial" w:cs="Arial"/>
      <w:b/>
      <w:bCs/>
      <w:sz w:val="19"/>
      <w:szCs w:val="19"/>
      <w:lang w:val="en-US" w:eastAsia="en-US"/>
    </w:rPr>
  </w:style>
  <w:style w:type="paragraph" w:customStyle="1" w:styleId="BodyText4">
    <w:name w:val="Body Text 4"/>
    <w:basedOn w:val="Normal"/>
    <w:next w:val="Normal"/>
    <w:uiPriority w:val="99"/>
    <w:rsid w:val="0024310C"/>
    <w:pPr>
      <w:spacing w:before="120"/>
    </w:pPr>
    <w:rPr>
      <w:i/>
      <w:i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87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E8C"/>
    <w:pPr>
      <w:tabs>
        <w:tab w:val="left" w:pos="7185"/>
      </w:tabs>
      <w:spacing w:before="120" w:after="120"/>
      <w:ind w:left="-907" w:right="-360"/>
      <w:jc w:val="right"/>
      <w:outlineLvl w:val="0"/>
    </w:pPr>
    <w:rPr>
      <w:b/>
      <w:bCs/>
      <w:color w:val="8080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6C3C"/>
    <w:pPr>
      <w:tabs>
        <w:tab w:val="left" w:pos="7185"/>
      </w:tabs>
      <w:spacing w:after="60"/>
      <w:ind w:left="-7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6155E"/>
    <w:pPr>
      <w:jc w:val="center"/>
      <w:outlineLvl w:val="2"/>
    </w:pPr>
    <w:rPr>
      <w:b/>
      <w:bCs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640F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640F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640F7"/>
    <w:rPr>
      <w:rFonts w:ascii="Cambria" w:hAnsi="Cambria" w:cs="Cambria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027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F7"/>
    <w:rPr>
      <w:rFonts w:cs="Times New Roman"/>
      <w:sz w:val="2"/>
      <w:szCs w:val="2"/>
    </w:rPr>
  </w:style>
  <w:style w:type="paragraph" w:styleId="BodyText">
    <w:name w:val="Body Text"/>
    <w:basedOn w:val="Normal"/>
    <w:link w:val="BodyTextChar"/>
    <w:uiPriority w:val="99"/>
    <w:rsid w:val="00BF17F9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0F7"/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6051C"/>
    <w:pPr>
      <w:tabs>
        <w:tab w:val="left" w:pos="1143"/>
        <w:tab w:val="left" w:pos="3600"/>
        <w:tab w:val="left" w:pos="7200"/>
      </w:tabs>
      <w:spacing w:before="60"/>
    </w:pPr>
    <w:rPr>
      <w:i/>
      <w:iCs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40F7"/>
    <w:rPr>
      <w:rFonts w:ascii="Arial" w:hAnsi="Arial" w:cs="Arial"/>
      <w:sz w:val="24"/>
      <w:szCs w:val="24"/>
    </w:rPr>
  </w:style>
  <w:style w:type="paragraph" w:customStyle="1" w:styleId="Checkbox">
    <w:name w:val="Checkbox"/>
    <w:basedOn w:val="Normal"/>
    <w:next w:val="Normal"/>
    <w:uiPriority w:val="99"/>
    <w:rsid w:val="00EA44A1"/>
    <w:pPr>
      <w:jc w:val="center"/>
    </w:pPr>
    <w:rPr>
      <w:sz w:val="19"/>
      <w:szCs w:val="19"/>
    </w:rPr>
  </w:style>
  <w:style w:type="paragraph" w:customStyle="1" w:styleId="FieldText">
    <w:name w:val="Field Text"/>
    <w:basedOn w:val="Normal"/>
    <w:link w:val="FieldTextChar"/>
    <w:uiPriority w:val="99"/>
    <w:rsid w:val="00BF17F9"/>
    <w:rPr>
      <w:b/>
      <w:bCs/>
      <w:sz w:val="19"/>
      <w:szCs w:val="19"/>
    </w:rPr>
  </w:style>
  <w:style w:type="character" w:customStyle="1" w:styleId="FieldTextChar">
    <w:name w:val="Field Text Char"/>
    <w:basedOn w:val="DefaultParagraphFont"/>
    <w:link w:val="FieldText"/>
    <w:uiPriority w:val="99"/>
    <w:rsid w:val="00BF17F9"/>
    <w:rPr>
      <w:rFonts w:ascii="Arial" w:hAnsi="Arial" w:cs="Arial"/>
      <w:b/>
      <w:bCs/>
      <w:sz w:val="19"/>
      <w:szCs w:val="19"/>
      <w:lang w:val="en-US" w:eastAsia="en-US"/>
    </w:rPr>
  </w:style>
  <w:style w:type="paragraph" w:customStyle="1" w:styleId="BodyText4">
    <w:name w:val="Body Text 4"/>
    <w:basedOn w:val="Normal"/>
    <w:next w:val="Normal"/>
    <w:uiPriority w:val="99"/>
    <w:rsid w:val="0024310C"/>
    <w:pPr>
      <w:spacing w:before="120"/>
    </w:pPr>
    <w:rPr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men\Documents\LME\Employee%20warning%20not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7AE99C-3F25-44D4-BF43-BF6A6B1C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warning notice</Template>
  <TotalTime>25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Warning Notice</vt:lpstr>
    </vt:vector>
  </TitlesOfParts>
  <Company>Microsoft Corporation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Warning Notice</dc:title>
  <dc:creator>Ulmen</dc:creator>
  <cp:lastModifiedBy>GaryJohnson</cp:lastModifiedBy>
  <cp:revision>5</cp:revision>
  <cp:lastPrinted>2010-10-18T17:33:00Z</cp:lastPrinted>
  <dcterms:created xsi:type="dcterms:W3CDTF">2010-10-15T22:58:00Z</dcterms:created>
  <dcterms:modified xsi:type="dcterms:W3CDTF">2010-10-18T17:34:00Z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TC061894421033</vt:lpwstr>
  </property>
</Properties>
</file>